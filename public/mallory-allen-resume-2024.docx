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663399" w:space="0" w:sz="9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1"/>
          <w:strike w:val="0"/>
          <w:color w:val="66339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1"/>
          <w:strike w:val="0"/>
          <w:color w:val="663399"/>
          <w:sz w:val="60"/>
          <w:szCs w:val="60"/>
          <w:u w:val="none"/>
          <w:shd w:fill="auto" w:val="clear"/>
          <w:vertAlign w:val="baseline"/>
          <w:rtl w:val="0"/>
        </w:rPr>
        <w:t xml:space="preserve">MALLORY ALLEN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Roboto Condensed" w:cs="Roboto Condensed" w:eastAsia="Roboto Condensed" w:hAnsi="Roboto Condensed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OTTAWA, ON K2C 3Z9 </w:t>
        <w:br w:type="textWrapping"/>
        <w:t xml:space="preserve">6132194163 | MALLORYTYPES@GMAIL.COM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0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663399" w:space="0" w:sz="16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0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 with over 8 years of experience at top tech companies like Shopify and Coursera. Skilled in building and scaling web applications using React, GraphQL, Typescript, Node.js, and more. I bring a broad range of front and back-end expertise, consistently delivering high-quality solutions. Experienced in leading projects, mentoring teams, and thriving in fast-paced environments. Passionate about creating impactful, user-centric experiences.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663399" w:space="0" w:sz="16" w:val="dotted"/>
          <w:right w:color="000000" w:space="0" w:sz="0" w:val="none"/>
          <w:between w:space="0" w:sz="0" w:val="nil"/>
        </w:pBdr>
        <w:shd w:fill="ffffff" w:val="clear"/>
        <w:spacing w:after="0" w:before="0" w:line="16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1"/>
        <w:tblW w:w="9760.0" w:type="dxa"/>
        <w:jc w:val="left"/>
        <w:tblLayout w:type="fixed"/>
        <w:tblLook w:val="0400"/>
      </w:tblPr>
      <w:tblGrid>
        <w:gridCol w:w="4880"/>
        <w:gridCol w:w="4880"/>
        <w:tblGridChange w:id="0">
          <w:tblGrid>
            <w:gridCol w:w="4880"/>
            <w:gridCol w:w="48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Integration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Front-end Frameworks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and debugging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application development</w:t>
            </w:r>
          </w:p>
        </w:tc>
        <w:tc>
          <w:tcPr>
            <w:tcBorders>
              <w:lef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Mentoring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Employed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 Asset Developer // Remote // December 2023 to Current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Created, marketed, and sold prefab assets on online marketplaces aimed at the social VR platform VRChat.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scripts in C# using a subset of Unity features supported by the platform.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2D and 3D art using Blender, Substance, and Unity.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custom shaders using Unity's ShaderLab and Amplify Shader Editor.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12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Coursera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 // Remote // August 2022 to March 2023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frontend features with React, GraphQL, and Typescript.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teams to integrate components smoothly into existing systems.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project timelines to deliver high-quality code on schedule.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Reviewed code to maintain standards and improve quality.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12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Shopify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 Developer // Ottawa, ON // October 2015 to August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build and maintain front-end platform technologies, integrating a universal React application with a legacy stack.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Improved performance of a complex web application, reducing load times by over 60%.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Lead a project which halved build times on a massive single page application.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u w:val="no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Lead a project to display performance regression information on PRs to prevent shipping negative changes.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M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ed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junior team members, fostering growth and providing technical guidance.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and advocated for exceptional UX experiences and best practices in frontend technologies.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software functionality by identifying and resolving complex issues, and provided constructive feedback through regular code reviews.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comprehensive documentation and facilitated knowledge sharing across teams.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Designed, pitched, and planned projects, contributing to overall product quality and team success.</w:t>
      </w:r>
    </w:p>
    <w:p w:rsidR="00000000" w:rsidDel="00000000" w:rsidP="00000000" w:rsidRDefault="00000000" w:rsidRPr="00000000" w14:paraId="00000029">
      <w:pPr>
        <w:shd w:fill="ffffff" w:val="clear"/>
        <w:spacing w:before="120" w:lineRule="auto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I-Sight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Junior Software Developer // Ottawa, ON // May 2015 to August 2015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Worked with project teams to deliver case management platforms for clients such as HP and Walmart.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Created and maintained Node.js microservices.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Built Backbone.js frontend applications.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Administered and interacted with PostgreSQL databases.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ind w:left="720" w:hanging="36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Built code generation tools to speed up creating new forms.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Diploma - Computer Programming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Algonquin College // Ottawa, ON // 2014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Graduation Dean's List, Winter, 2014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3.72 GPA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LANGUAGES</w:t>
      </w:r>
    </w:p>
    <w:tbl>
      <w:tblPr>
        <w:tblStyle w:val="Table2"/>
        <w:tblW w:w="9760.0" w:type="dxa"/>
        <w:jc w:val="left"/>
        <w:tblLayout w:type="fixed"/>
        <w:tblLook w:val="0400"/>
      </w:tblPr>
      <w:tblGrid>
        <w:gridCol w:w="4730"/>
        <w:gridCol w:w="300"/>
        <w:gridCol w:w="4730"/>
        <w:tblGridChange w:id="0">
          <w:tblGrid>
            <w:gridCol w:w="4730"/>
            <w:gridCol w:w="300"/>
            <w:gridCol w:w="473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60" w:line="12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94132" cy="76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132" cy="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Native or Bilingual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French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60" w:line="12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94132" cy="767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132" cy="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Condensed" w:cs="Roboto Condensed" w:eastAsia="Roboto Condensed" w:hAnsi="Roboto Condense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Limited Working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200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1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PERSONAL PROJECTS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VRChat Assets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Creator and seller of custom VRChat assets with a variety of prefabs for the community.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Maru's Arcade (VRChat)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Built and maintained a VRChat world featuring 10+ fully functional arcade cabinets. The world has attracted over 500,000 visits and 27,000+ favorites.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Crystal Defenders (VRChat)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Created a VR tower defense game with over 600,000 visits and 35,000+ favorites.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 Production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Produced original music tracks for various personal projects, incorporating electronic, rock, and ambient styles.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460" w:right="0" w:hanging="21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Gamejams: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gamejam game using Godot, combining fast-paced action with quirky visuals and retro music. Developed VR experiences for jams using Unity.</w:t>
      </w:r>
    </w:p>
    <w:sectPr>
      <w:pgSz w:h="15840" w:w="12240" w:orient="portrait"/>
      <w:pgMar w:bottom="740" w:top="740" w:left="1240" w:right="1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08ef34f3-3182-4501-a483-a917986b836c</vt:lpwstr>
  </property>
  <property fmtid="{D5CDD505-2E9C-101B-9397-08002B2CF9AE}" pid="3" name="x1ye=0">
    <vt:lpwstr>eEgAAB+LCAAAAAAABAAUm0V2rFAURQdEAy+gibs7PdzdGf3PH0CtwHv3nrN3kiIQnmPxH45SCMHwBMLjGEwhP57mWYGEcApI5FFITLQ4XXGYvxGU7J+9cjwkKHSqFXg0bYvW6imqOTJ2Rb+m6VtYhTupANvWwQuhmTTuta5RUM05SmvfYc+h1GQ4kJuOhMzyOLOIUV3T7pcIa2iXDWtaFV6sr73lsMesftupudw9LidOpxU0iwG2+c6lAGOzEd4</vt:lpwstr>
  </property>
  <property fmtid="{D5CDD505-2E9C-101B-9397-08002B2CF9AE}" pid="4" name="x1ye=1">
    <vt:lpwstr>OG3MXfXxuKydZL+eY6DgSUYbho8EfX012c6UCm08AKvxYUxpIHEt1G7S3cLs7iV3VGpb8OoYwhlBKKffh3/t6E0y45zBcJbFLAJlwzhqQPEK0UGG+4T6/jw9hpUIC8agvout+iC6tR3aE+drGERqYnKxwyqw3qVSWwQ32Web+LJGr3LLxV+zjLZwLOW6TnrJzmVIV7RHmb0B6+MZ1TLNDVtVePnl6BnVa/w4vVnnJsY6snUHwqRvqw6fmWMmn+M</vt:lpwstr>
  </property>
  <property fmtid="{D5CDD505-2E9C-101B-9397-08002B2CF9AE}" pid="5" name="x1ye=10">
    <vt:lpwstr>Yi9k2YWGUWXvAbwv7YweaiQyzZCOI8q8o8PXP17jpOcWHx7yPI/qZhGsFsZeaRfy2NdFCDWpnDAltpZ2x97Ton/SXqKmqHbZf+b9YUl2ScKNqJorlwkaAY8y3JLXJcxQKrOnHWa8h4m0TdhI9Scw2zsUiICcGkib8pdI388kcjmi2c9yP2Oo3mFSStt4piAQm225Rk+NSma3f0gvaX6ULWZK1TdDSPnsfn7VBChiIOcTc04G2FdHyHwZvr5q5Xn</vt:lpwstr>
  </property>
  <property fmtid="{D5CDD505-2E9C-101B-9397-08002B2CF9AE}" pid="6" name="x1ye=11">
    <vt:lpwstr>6X1smzClBuvg8saUlMs+7bMWsB0SQ6UjV/ymycpQQy5GH/la1rLigbWCGHfp281tFes9b8s/z5QiyWfxne0TqR+ffgJdz2yts125Zd6EZVjmDISHxT8B47UGChECG0+AD4V+Pz6jA0f/dtGomZnqboTLK2t5RyLpclNeewsoN1boflBNDXBa49Pm8KkyMVvrrV7Q3JDfvheFKXpbi8BUmReuspBGfSiJ9C0lXJdKiExnDisztlV+dG9Vw6rBNU2</vt:lpwstr>
  </property>
  <property fmtid="{D5CDD505-2E9C-101B-9397-08002B2CF9AE}" pid="7" name="x1ye=12">
    <vt:lpwstr>a/AXF5GHePRks6r8nawNnMTuBOSafDnAgT8YIaaERfJS9CtdC09oYzzjp4b0uXFjRf10nrnK5Ec3Z+Qxp7iIAMDPfaZcsNCrKoL7meyaC1KFlhptkU2qtG6Sys64/R/ejt1YmX8twscC3VgY/a0A1lGktdiBQUbuAYMvnDFCMisVmdAk9mPGj7VFxdRixn5l+HHXQetDShlFvnaF/NdYPqi0tWgi8oJnjt61GsnYk+PX2F+YSAtFGWaqsD/Uj4p</vt:lpwstr>
  </property>
  <property fmtid="{D5CDD505-2E9C-101B-9397-08002B2CF9AE}" pid="8" name="x1ye=13">
    <vt:lpwstr>FnNZ6Zhsq78ljlZDtK/dLOtj9r2b1lGcDLq9YCZU3qW35AMTmJE43OdnOQo+t8UwzIw1YqLhFKFdIbqARgxyU3qAsJYtcASCq2xYccTMEZi3G2goEAnPTkrZgdnn7lwRaT8XViU69foWP1NhRJPJG8/VZe/qr+hXGa/zvMcqgHydqjMbnfR4KGOg5vPo1/mH1Lvd1vNMzA3UP4P3dG86JOswigibbgRmxmc3AeHh2Qpv+RgayfHF81grfMog0b8</vt:lpwstr>
  </property>
  <property fmtid="{D5CDD505-2E9C-101B-9397-08002B2CF9AE}" pid="9" name="x1ye=14">
    <vt:lpwstr>xQDfCIcUanQX6VI83JKqp740D6YQWevoDYuHIqcb0jEx+4HbefxoIJXoGhS+MflkX9JE7KyuWDIzgb60FcuwOVVKp6CZ3eX2G/wCMQxBTsV9Y4duUiHoLHCfJRUVl3Qiy3xenrHcFBBRqb3xRQfOq66S1TY180o1xoqE6RUKRfh+I6i0a0hmY+XPvb+EN/zmJjHexhIAKmMGmDt7jz6TSY0heTp+8kyMmOEG7iRCiuIqDq+kkiWIMo8bkN4hDme</vt:lpwstr>
  </property>
  <property fmtid="{D5CDD505-2E9C-101B-9397-08002B2CF9AE}" pid="10" name="x1ye=15">
    <vt:lpwstr>Sg3twAo1VId5jFcx92kVFnllf6+Ws+3s1cFkT9eIKvlUcwfpppHtV1aBZpDB20sGtL+NvflAhPHubUtRPow9ldiUwo1OwYKG4jWCNvdi+TMTYzP5u5Cay5zM+a7Seix84yerP+6GTe1SIA4opJzfQZeycExfxNvgmwC6BzTUsws+jT3vNJkNfKvqC32xeI6r6U16uFyNulnuluzkIDnj/PzRI7WVs+OaWmWqPgg9xF/4769VHRdKHHJ8yMDSWZQ</vt:lpwstr>
  </property>
  <property fmtid="{D5CDD505-2E9C-101B-9397-08002B2CF9AE}" pid="11" name="x1ye=16">
    <vt:lpwstr>ZdiOy7rOGLY9r76yalTVIjpkSc50I/EVwhcFr7aaNu0EdvZHWgxvOlH8kkY+MgSRrmug2iJc27hWNze/KUD3J7ON9hA4NoncO9yi/QdQOmHZIA1k8i/r9/7HaOIqA5l3gZ7LfnhpCMKPSP5wGeWtROU5ojdCuem7AC/T0rD/hK9PdSNwh4s/cftVcaHsoyisEohba+F51/NDHY+ZFlYAgEnsG7TJG3vADd8LIqL8gZNfq+xh4KJjCWZwiC3nb7g</vt:lpwstr>
  </property>
  <property fmtid="{D5CDD505-2E9C-101B-9397-08002B2CF9AE}" pid="12" name="x1ye=17">
    <vt:lpwstr>9hpwSu9nann+GN3Qs38PUe8JDtIuOztmy8RcpqpQForDbDpcb+texKxyy0J0UDrsihCLz+uWjt67/YkmeeWRQRXX97sLn7nxzvXNWbpn8UR0qfZ7ujh6wYCSWoYr5wIN+Vf0gWlgbKxNT58wc+j2HIyACvabcS9fDQlf911IjmOTsyFJj2nHnjEXhVxgojm9Qz2t/DLXYWSFXsMdY14/4JQXhAYose8m0VofhTrRQxt/2nVGtcnVMZV6qiB62L7</vt:lpwstr>
  </property>
  <property fmtid="{D5CDD505-2E9C-101B-9397-08002B2CF9AE}" pid="13" name="x1ye=18">
    <vt:lpwstr>zvLJy2F5iFrAQMEnLuEcUazvLQ0A/p3tRPMeKDvbv/ajITlYtNuCukZ2YMMpHnobbMhWgIVOlHBLH94u0k2hjcqnPPdJtC1CZEw294nqWnyMJBB8YDHNUmyUfwxaPkqrVZVbqwQdlGwVKfZGj7OPMSZ8UD50CGxhMwM+HEXf5PK9rzLuOLrZBxoxgJXi7ZWH6AM7VFD8eNdAw0jz8DomK13NqrO7ciAUf8s/FpKMGCo47tHPhdDk/DqQhMf/E/k</vt:lpwstr>
  </property>
  <property fmtid="{D5CDD505-2E9C-101B-9397-08002B2CF9AE}" pid="14" name="x1ye=19">
    <vt:lpwstr>GK8+kduend38cCAANiiXEscO0EPV8QujqNWfA6gw9fu8496ZnJDH1W5xeSeHckNW3VpwJS3BO4Kv792+waQ/32R5LkN1kwKqRzt2kyX4VcVOTnHECDTOGKGFnWGwj99KI0u27/ep/8IscVv89nwhxL2ZWZ+GDlobQ+hRbDViOmafjBlckOMyT2BF839TsFJsG5r3kfP63Y2mw1Lpd1Lv0ossRMKPEcCmGT/PHNm3IjTedaV1vwR5gtATt7f+SQ6</vt:lpwstr>
  </property>
  <property fmtid="{D5CDD505-2E9C-101B-9397-08002B2CF9AE}" pid="15" name="x1ye=2">
    <vt:lpwstr>5eBuzuibsx0Pem/WnS0/e3O34urqb9tp8KaaLyaMvjt80PhdpoN/amXRw0wYdlHeIndBKMgAThECBcaNQ1lNlH7xYSZ0TUMwaeHI15bqA1F1QTPGm++QUPqW8EDQESH4nNs9gwLsi/26D0J2vyapDl16k5wSouCfzcE8I6xVQejRx76kQvyqE7W1GsXfR2BObjQK0uGbF7rBKV+gu2Y71RrK8WxIDKwj2B8O92HU5iHb9pPMuXUKvFEkobonLbD</vt:lpwstr>
  </property>
  <property fmtid="{D5CDD505-2E9C-101B-9397-08002B2CF9AE}" pid="16" name="x1ye=20">
    <vt:lpwstr>iXPXtUj3uIQ2eYYVxmA0M16k/1I05nRZ0v6Ad26khswkXOv9h1oOLbmKk/3VG75YGcfYIuRdRDxpFTTb2a48AIXh+1LY3D19VoSjp+g1erGrEQBskdcxVZOUMUj/yF0tmRmESbhMzGUg+jlRHMMpcOgFcT+n8x2KpAb8elE8S10xDwcT6vsHk+kv/aP09ElptWfQnZRwLtstkTf+BN/iPunKI+uJ9BMEbmReELadNMdQbkVzjhZDLHJs/wrkuTD</vt:lpwstr>
  </property>
  <property fmtid="{D5CDD505-2E9C-101B-9397-08002B2CF9AE}" pid="17" name="x1ye=21">
    <vt:lpwstr>gofPfYva49+s7LH0f//cXiIpL12Yh+1rx+UfoB4jwuj4MK8iKjQIpp0a1qHchwn+emu1wp9qGYjBcgWgr6Aeh5cLRfPxpAsMX1U0eGjIW73cO0zoqQxz7n0LqR8SZYUY3v7/hGCHDyf88j10VZugy9uVWaIyqqPZnAGuvy97qG7bTkmx6kIj6K6aKAtyrrqCzK6d9Xh2G9ChtwpvAJJx79tzn5PeLCh2iDIJl0/Fe/jZxA0o86582/UgEeEGyc3</vt:lpwstr>
  </property>
  <property fmtid="{D5CDD505-2E9C-101B-9397-08002B2CF9AE}" pid="18" name="x1ye=22">
    <vt:lpwstr>aQpJkt8+Tcxk36EgAewrR4B/O1bPFEYnCc/aRyuM2lLAHD423G67qgrJF+W+JNQg9IjrJKW6KmkoAmGObluF3MyGhQPwzISt+No+RPmY6wvvHItZ99Xw3y0qRSt7FZLDLXGmrT4QNZ6SIaGV87EV3+j6JubILm+ES/vSIg9K/O2LgGQTfkzQAN/vBOL8k/CoOBQfkc/yHT1UR1iS/EPiF0D3bpN9vTmqB/oRZa1hI4oeOtx09I+6Zw9KC8WH2Nm</vt:lpwstr>
  </property>
  <property fmtid="{D5CDD505-2E9C-101B-9397-08002B2CF9AE}" pid="19" name="x1ye=23">
    <vt:lpwstr>p5GeUYE+gkIbwePSokKsDJjJqpkPbZgvKMAylmvpdi3FUarENATe2cmDYkmWXQ6Ppr0rzOfhGQJf3kILqHnd4LUgwIWhjsOX6pIKx9EeeLBbtkNFpaukn95HUzXGcj6ssLKMbgHV13N3/RVkCzgTef5q4zRSi/VLzGn+KeXkhncwjrLp+kSJJKGbP2gvptlLN2rJKjwMLiLCVWTvpogJ3o/+1ZQfxwtFypjSJ427waTfBjoV6BWZY1paPcXnjeQ</vt:lpwstr>
  </property>
  <property fmtid="{D5CDD505-2E9C-101B-9397-08002B2CF9AE}" pid="20" name="x1ye=24">
    <vt:lpwstr>TJ831FcdiHzzJ6fCyjjbdGr9cfLq6nKgdHQiFs9NpXLoC42uHloeEzmJt72eoE6YhR01NJlGEvaBV8iMHf3pBuCPeEKdIzXLqdWTDO+g65/Z9JmQqAuNwRDAW0D+yd2QG9jwyoQn44ROzNpkY1PimofIgqM312xJRvCVBJwJbLqlCux+SuLGFTb/1GE3mJ4nhD/JIUb575blP/EsuM5lpTv/vOBF81WvVPOGCskvgDXaIFWqBshcCa9uoACQ/xg</vt:lpwstr>
  </property>
  <property fmtid="{D5CDD505-2E9C-101B-9397-08002B2CF9AE}" pid="21" name="x1ye=25">
    <vt:lpwstr>rtj+1pOPIPJAYYJ9KkY8+ffaVuFoojZYykNB2lAWk80+2PUVONH1F1yB2AneC0gQF/iTBpCXpm1Pa7z+22Uzvd8NBMEO3AZWUDVLdn54P99CZD5bIE3z4xHkg6EyLAasY7Llg2QdNbtQTVJwrIqioz0uPjqGhSN8v6G5VxObSkosbIZuEWI6nx9WGRU3ifzrWichA9brfnOOAK8SuecWEGKxonmqC4yRPke3mcluwE/ujIx767LUGMGxLKH4EqU</vt:lpwstr>
  </property>
  <property fmtid="{D5CDD505-2E9C-101B-9397-08002B2CF9AE}" pid="22" name="x1ye=26">
    <vt:lpwstr>+uYtkY5+44GkyfqYds8ZOYqtA7ZsefEgIKiS5nv0gB/5QX7fz5hb7hZHhriVkn61sTDXe16y9qMnhNRlxHkwvqOPwQ/gyXWdntzR+LIp+8zig5aedh0kyF0r4GkmWruihpo/4UAugrtKmyZyMbbtSdP+GXA26xjsnh/THBL06NV8+s6/kJXwxzfzfiXD0p8Dwd2vKAzjiFToAm/Dq2KMoCq4JYTnqwV16F+4M5yZkOxvWX3UqMnP8T25NBKMbkn</vt:lpwstr>
  </property>
  <property fmtid="{D5CDD505-2E9C-101B-9397-08002B2CF9AE}" pid="23" name="x1ye=27">
    <vt:lpwstr>vSL8gKtIA0gI9Nsz2x7/3yNXNBMGpaXDSboPsotNjRZ4Vfz94dJEIwEq7yDQQWYsduJxo8KkD/RFy2J6btbsogfGPercRmRXDfJoyCsIXMhI2RerT+0EWuHW1NENXV6rcRTR4oJvP+iVORY2+phd70aDcSiKo6vfPuaDfWwdMmee/Rk802Wu/L+iHCDaWcc6JUKtbeaQ+TwL2RtCXLfKJN8I2gZJS/M/t5oE5++KQcN0iG5V2jIu0Fhoi634gRY</vt:lpwstr>
  </property>
  <property fmtid="{D5CDD505-2E9C-101B-9397-08002B2CF9AE}" pid="24" name="x1ye=28">
    <vt:lpwstr>v/4AygCwaENjzAn5ZTxm0Do2Jt4UJRnWJKcVXjk/YkWxBC9vzTpmSICRy4xI+Q88ZzhLQt3+PAdSRSFa5Gp/MlBKFXuVrTHZqXRErmqzF6Q1fb+nj4TlE05kuXsYOYRVqUvfACRNH49QUu7vIkfbqoIFOwA83dSjd/RhGgk6xhu5p9r2/JS/j1FMWEEqa0d2LVrLxoba7VkdW9v0jdunU22dOu9dHL+FREAIdC2BcD0q1O2mv4Lvo05qHzpPAih</vt:lpwstr>
  </property>
  <property fmtid="{D5CDD505-2E9C-101B-9397-08002B2CF9AE}" pid="25" name="x1ye=29">
    <vt:lpwstr>NAHBLdKvNoLmOqGVMftKiKHo/db8+KesAPgAsQYyREFJJXQyFASMhVpVeM8SE0bhDcyYbiJc7Q+CH3ibb46bol7c9uJhnJNr0EYaJxBvOpIfJtt2q6Mae2NTywJs/SzRDW+qQ8EgzkMWsnh2wdnbk3HfyZ7ZCcwH4qyMHS3YJ/XIu5jpBp+zXB6cQjTSgb2bfuonF0S+NSQSFlRUhQWBlwo72TdNm+VG4erCdj1fiiuV+xswTQ8aDy/iYxXU8P9</vt:lpwstr>
  </property>
  <property fmtid="{D5CDD505-2E9C-101B-9397-08002B2CF9AE}" pid="26" name="x1ye=3">
    <vt:lpwstr>kGBHAijM0AkzJyZBsiIGuc3Q7n3tHxFH/y6xh9L6kgtD0X+yyhYA4bZ1xTSXklbvG7duSese6WCyvBwgE7+TOurSGHh2AEUPm4GJwID2U5jXvvkEsIvtgdzfzO/R1yMO+rV8yNR9mJyo35HtvOm0bpqF5N1RY+sz/ZcfhKd0x4/FZRrdMABFxY5H+/E0oE2wp1IJcQEzGPRERh8BdAoeV+3X8LETxvhTCvqGlBPlwsf+K90esWRtL8XFZ5v0oPz</vt:lpwstr>
  </property>
  <property fmtid="{D5CDD505-2E9C-101B-9397-08002B2CF9AE}" pid="27" name="x1ye=30">
    <vt:lpwstr>4kk1v1asoWKt0pJGGtoyGoXvHt5sz1f8d4TSK9kSegEUdTnk6xrjJLTK98LG1sZDod3msHKY5H9SivZjYD/O47nh/pcf2rmjhs5W79VtAw+4uvv/Ecyr8YzWJsvKhUcj6cm/O8hMw5wkwjtA8vlcfnnn1g+luU2xF3kQg1OCHj/JuWZCMobj3lvvX5nzowPoM5v2GiFKX8dc8l39KD8+moo6z3RJrTGLbOGKhr/YK199NrrLB7mKDqjeZqS6h9G</vt:lpwstr>
  </property>
  <property fmtid="{D5CDD505-2E9C-101B-9397-08002B2CF9AE}" pid="28" name="x1ye=31">
    <vt:lpwstr>Q3LePiuccgOBSjyNSUcQBaEEn33FXN7KQWz8wMDnmSf+mkrkvDnHrueD76SxtA6GaTEUfysqGv2nNT2hMHC7LmmrjaG6giCzxGgvzwn16YhKm8qtJQGp3dzXIWCfzhQ/J0R1F412G+aQkrwO/BKwdjcQaRnMpdgXs++lqpcl+e7RusPCXMcGQz4l73h2FDi6SVE2mJlmFN8Id+a2IVxJlia0xJOP6kZUAGU3mKwTlPcfnr6X9xiJHMRtZ75lpsg</vt:lpwstr>
  </property>
  <property fmtid="{D5CDD505-2E9C-101B-9397-08002B2CF9AE}" pid="29" name="x1ye=32">
    <vt:lpwstr>9piVZDk5OWsB8uyOMqGMOJKlfHqMSn2Snr5nLc7TWrImMKAmlZoq0kS1ZBLgthOEScnDK1hL3aEYgwvxE5h7S4EENNpkXmfBlhmr5uEiBQnB2Sxd1L10RdT5F5qA87Q3arf5zkk/kjvXZ5w9wetrwBKv4mj8SuHK00xWlHduBA481HPTeqGUoMbi1IORXCINZkW5u3XN14bZhP3UlA5ZyciSsG9CsFWm59apaNyQ2htcaNBtgJTKS1f36hDMRhp</vt:lpwstr>
  </property>
  <property fmtid="{D5CDD505-2E9C-101B-9397-08002B2CF9AE}" pid="30" name="x1ye=33">
    <vt:lpwstr>f4w2pC9gpG2/vhtOO/qgyCAjKT+6+Gpc5c5B5qmQMn+/2KdBQJKpEp7t+Q1wd9Ht43dFfApXx5q2E5PKIj98evf+dn5o2zl9TaRCP4ZBC545nfGzaKYAPctdK8XLGJQhMN3WIVGs9NwmCobMeUEFT5Is0FNjvp72YxCPgtlB7nI31x6LkTEDpetv9+lf5wxoClcKlf9vPCH9Kpw7a0jJ3w26AjlMJkG73cDSya5pTtkY1DzCRN1TXrKlO6f32SB</vt:lpwstr>
  </property>
  <property fmtid="{D5CDD505-2E9C-101B-9397-08002B2CF9AE}" pid="31" name="x1ye=34">
    <vt:lpwstr>zqmgTmqmp8HS5r68YuSX1oKmxjQnjWxVbjSA9jFFgGEJ7DOb57kMebEgRMtVg2ObgRkjjzALXdTssFDIT6tBc3UnwB8M+lweHv6co7CjTI+wDI0smPY4YXxrGByV3cDUYURVMdFo4WJX6ExyZ0RWNN3R04AHTKFank6dH9rZTRIVUcw6wkRtbQYpCz333j1nfCQ7DdaC4eroDei3gQkgH5yqJtq9nE7xn+ItO3PhdUEJobOWLfJF7iYA8xVjZOK</vt:lpwstr>
  </property>
  <property fmtid="{D5CDD505-2E9C-101B-9397-08002B2CF9AE}" pid="32" name="x1ye=35">
    <vt:lpwstr>HdV+HQzh6c5tJiCJhshHO4PbzLK+FN+OsPiSUe/dBJvD85SbK3K5MZVSSJq1Jrun4FVRxK9YATKHjwo8KWoXd0o/cjlfblkvOpcqQKccK+wNRyWxJIRJMkL5DsdsfzSOdZp6o68wcQVu8I1Mtsy4vGMf63AWneVMfb0ju9g0qS7phvGxnQ5YBJS1csu8wQnYA7LhSVHevZsx+y8r6TLO2LVNX9bVIBuESeGrjFVlJs8x7VvSsohrniHzsYMkJ5C</vt:lpwstr>
  </property>
  <property fmtid="{D5CDD505-2E9C-101B-9397-08002B2CF9AE}" pid="33" name="x1ye=36">
    <vt:lpwstr>7iKSYnK5hF/6Wz3iLEiW63556SU5di6Gi6HeLaC7od/Jb+hkr/fdQaTa3FQc4Ee7jEo0ghUb0S+lDnlu1q1juizAOWIepFOxyo9F6Om1xMr0YNVZQ47wfyVPZWr6tyibtKHEiWP3n8+4YfiSRHeU3C2f1BPWi2DEsIDkbc7Vfy/viEGSIX6aEwWDmsGptFrS4uLtp6EwAWV2rY6ZovmZsEEHvFHUZruuqkQCy+l2MKVZlTrTKbuQn0deYWitpmL</vt:lpwstr>
  </property>
  <property fmtid="{D5CDD505-2E9C-101B-9397-08002B2CF9AE}" pid="34" name="x1ye=37">
    <vt:lpwstr>XS5vYBVf1LmhYjeCWBoSmF2STxEaXmFxdkn/EuRrPnoOEuCrRKOfSb9CS0wuN2/sqAJbW0pNsISt9rqj/dEIfidCbyjzhvrmqfSXLOGbJhjzdwJ+VRzNjb4t9Vp+McWKXVzIDFgSKqCRuvY4NmxPoo1bl3qDqyCuOf0ZcwecTlreNlpW3zQCBJErGgGIC8LrXWpYTQCt28r3HgIkOX6L70FW/3uWKo8r26U83u+W9RjrIETmkNuFM4KvK1J0xea</vt:lpwstr>
  </property>
  <property fmtid="{D5CDD505-2E9C-101B-9397-08002B2CF9AE}" pid="35" name="x1ye=38">
    <vt:lpwstr>FDwR3PI3Gl0G6qbCacNa+u6QMnfqKyf7krULrm2qEUoIqVq/tfjSugjuq5545I7mikmMcEeHnQ6benXfwxbkiiVYiDS4ehKccie/6RQNJKbAi97PSIv55EcD4RpofS9sZolxNNoHEjuVtJ45XpFwweteEwpt9P4kaCY3xhQrFFAb4ToY12l4dnQDxpF2YeZT5xaU44o6WqdDkAytq8uHBlxfw/68DJm5cIgmDuSaNkDinsqBbKow0SyVhfsBaQx</vt:lpwstr>
  </property>
  <property fmtid="{D5CDD505-2E9C-101B-9397-08002B2CF9AE}" pid="36" name="x1ye=39">
    <vt:lpwstr>JErPgx49mfSY6AssHNT1x95os3F9n3rkO30xjpqMioP3PmiWOdegtDwqwBIbY3ZDSGHHbTzMpCk1T8/f7v6iQfv5VcFxauz9vm/M12ZAg+iqfXtEQf+Bq3OA5405j3c/iqG7eIA4ZNt5YnVZaMGXckgWY8q45CZ8GWSX8wVH700ZAZYVOnYeu6pcihWg/7wVwm7A+PMj5cYG/gJoSDrBkP2I9UunCH7SuyHV12FiTLMWumRXiR3Nd4tEL0rPfqm</vt:lpwstr>
  </property>
  <property fmtid="{D5CDD505-2E9C-101B-9397-08002B2CF9AE}" pid="37" name="x1ye=4">
    <vt:lpwstr>pE5xo3QV8mlIx3uQbbAVTPufkAEwPkQqm5EGJkp3tQqBMgUi3m/Mr85+gHBrwuI62fksHCA7VkZmeKVvJOVOEK+dMmta2GDvdpda+AuLJWuf8qVq4qOzcJ6nwDtjDTjMkPu2kNEUrm2jQgemuzy0HyTeb+n8Ss4cSECit2SPuEK4E8AN+txPwzCMKLMDnEOzg+GxXn6OWlb3WoGC3G6iY2LjwcBrV7nNOZFLcNpqQUw2DOHNHhYY5zpRPi4nmh/</vt:lpwstr>
  </property>
  <property fmtid="{D5CDD505-2E9C-101B-9397-08002B2CF9AE}" pid="38" name="x1ye=40">
    <vt:lpwstr>hjkjZCobv4QAyD9WMg/cmu2Meas0GNeDv2aXmsMHnyxoQd5cKhq/m86jHDI06IlIhR1AkhAuxvPh8snUG/aZwyNAYwAQNonIr1IFbSc9RdRmUvfbxYgf4h3zh/m2hOGpOkwwA7UPPwASCKwhrnYJ0QQmQ1QHz463AhEWu9w9X4EeEPUjUpRoxNpTq/afamRnYHAGB3i/v4Hp1C2XEnyT7Dow0BT2YAD6tbT+B0AG0HcPMJUr2niHYfsswPs9S1P</vt:lpwstr>
  </property>
  <property fmtid="{D5CDD505-2E9C-101B-9397-08002B2CF9AE}" pid="39" name="x1ye=41">
    <vt:lpwstr>XfBAKBY0QV7phwC6ZBcSNSCInxPOVj0nUiKtmOQ82UQoBQQJ0FS/7sxzn6w2a/JzcDnYp+Ofvy6CVAUSx5jlu6vVVVniSCffr6s4UiWKFzsPQ/vb7RZikv/pN1PSbSNq1U2j2qiSHiD8dVx5alWlove8xUeVOUdyY14q5oyw7aIkb7U8omA8h0pfaSji+zQ8tqWHTle9EPyZQ7N0l/zKewUM0GE2Zspzk2KsxrpLRkLQE6NNMDK8m2gX+IIUU03</vt:lpwstr>
  </property>
  <property fmtid="{D5CDD505-2E9C-101B-9397-08002B2CF9AE}" pid="40" name="x1ye=42">
    <vt:lpwstr>trF1xBGF+km5oJPg4xOFR6TzWt6y7SZ6q0G89kawQhmvYw84Vf6u5eeIdINoN1s7eSxXGvoybfmB9uS+/8IHDnvQNWW93yEYMNUvEv0Lf3xf95RByhRvOpp5XlmchbErdo2CGW/siAQCVWpZF4WlS3zBR95lay5SkV8UZLfpRK4IfHet2csrhFHKooUY9EJJQLZ/sHH1wNvU3CgG+s0QtHoTWrl+YM/MF4DvsqkZ2PMcJkqRZUZa31LQvBFUaJ/</vt:lpwstr>
  </property>
  <property fmtid="{D5CDD505-2E9C-101B-9397-08002B2CF9AE}" pid="41" name="x1ye=43">
    <vt:lpwstr>UAO446Q0iLBIiyPVcwYeKEs7bFpgpoA4EyaPPWwGLkDhS+2vFaXtWuJeWahUauINP7t1zzxMP+mDmQyMbmXpoo0UxGf6IxClcHnogas31aoYqt19W+4uKhEdJvBGdio/rZfaeZ1YQg7BAJ4+zxicq5m1NvqXLxHs675dt7WNZv/v0rXX8ie3ei2R7ohyiSsLiwy0BNvnoAEcL5gEP9PhZKISbljkjnfudhFRR81kiFK5NgYuxz9J4lSVwDfKEpl</vt:lpwstr>
  </property>
  <property fmtid="{D5CDD505-2E9C-101B-9397-08002B2CF9AE}" pid="42" name="x1ye=44">
    <vt:lpwstr>sWHq3yH2lPBRL4pRv4qhZ1gbUCzfhD+SyLn37xbXJW5MK/fU1KJsKq+F7G3a+Ka4GTCUpbT6EjqFmn4pSezsVOQ4hbLvhrluauml/sCdzBAx7XrbB4dCJYIiTd/XM1eOgdCqhmb0Ho9v3O/qxGBE7jAfXS3JTldENsfJzCOwA/PMOhnc5EUL5Bw2meI+08AQS2ARoADo2UBGbOl4O8Gh5YHEngl5UM/HuVfPIObJhyCFCPFY9laQpuIWdZN2sfk</vt:lpwstr>
  </property>
  <property fmtid="{D5CDD505-2E9C-101B-9397-08002B2CF9AE}" pid="43" name="x1ye=45">
    <vt:lpwstr>s5DbEWOGuGE2XhRGcUItk1766IqEqyHVcaJrtDdRTUCHJpbCTXOFty+yyN9h/a6G6E4aKQ6JV/qQ05UI+rKPCdPv9xnZgGPtviRYhDS5RgAs4MeE17KSIeTOg2et2kWR9GrSG0QhC8dCAQ8pcLrBxi8lJWxpuWn2uZ0WPh+vREIZB+vkCKKdjI++Lby5Z9O2/pdxECy89xoLMXshFmdPBRpqGyyjNnfqr39+SajGcyoKLk15OnHK2ZRd4jdrmGo</vt:lpwstr>
  </property>
  <property fmtid="{D5CDD505-2E9C-101B-9397-08002B2CF9AE}" pid="44" name="x1ye=46">
    <vt:lpwstr>MnLbDBuTfjE2eqyywEqgVEENLMnjNj5ueOl71cl38FC9XRQshuWkybJfz9tI+VTvajY+8n5YQF/FV5epVG6GMhzeTA7bJ8jpZFkHTuvGZuX0MHg72P1zy0UevtNWiw5ZUcoYqHXncSRLfFwRNZp2F/QF6zP67svGMrZCcQZrP7O6DBPz0O0xG2qEzzdOxvRjvwHPW1Z67oqJo58SJmPe4nYbuTEhHlVrLpdH7lk3pUzz8xDMWi0JsyCAXHACRzQ</vt:lpwstr>
  </property>
  <property fmtid="{D5CDD505-2E9C-101B-9397-08002B2CF9AE}" pid="45" name="x1ye=47">
    <vt:lpwstr>AaU+xk4xv8O4PX67XXp+WyW+HVgcpi6j9aADyP+zqa8M25GWfU0p58UV7IT0eNqA99Pr9gqibawNz/qz0K8Z9OPaB40GxTzyzzgurL+AgBns+j0t84J/2KqtAUofbde+wiBSKkhVa1CiA4N/CVFy43Get5skh7Nb7dRIlX8R7DcB97sT2hBho0Q44as1+1tKCAbRmpWLnEn/GpFo71te5Sfwf3blUP0Mlr5m4M+BKfCEQ3djKQbuuhV767lI3fC</vt:lpwstr>
  </property>
  <property fmtid="{D5CDD505-2E9C-101B-9397-08002B2CF9AE}" pid="46" name="x1ye=48">
    <vt:lpwstr>hsCm2+qZ+IMVTvdXERu4Fb20n7jPack5MXM/z0Pewln96OIHgDMBEFhYFscCIeIV9dKI4IODCWjfQptvQutGj53SKi2fXubmfGnqMe63yPCsiR6tpY/eMfNSY2wKhGWMS7QwxDdIhv1drP8HhbpD01VN7SbL1WhKY9V49uNp4Q/LNsPRaU9Sx78A9VNz2lG4vKLKajRa/DLUUU/e5avgEgwm/nP7IsyHV1M/XXe6hGa0wSybmVQ5DbCz+jHA7c5</vt:lpwstr>
  </property>
  <property fmtid="{D5CDD505-2E9C-101B-9397-08002B2CF9AE}" pid="47" name="x1ye=49">
    <vt:lpwstr>78FPxFA8G/N35sN9PJlTMpW5M3qbdcUOtEZxAoRZB//yTIzRgCYREyDKLB+NOiMSjzBZuvo16aziWn23fPVNNkNgKkfdPAgdbYJNsRQC98wU1opDU6Xn0xwG7zvF9MOWO2lf843YLaYbkT3fKe0EeIcT7OlcPjU7AwmJuME6vM+mZk8W4Mm0Ipz70MqWyfBeD6RnTH0DHgc77d9o+/fiAOBOdu1NE2/QoxvzJhWk5n05hepieWxJStFPaLSlFQz</vt:lpwstr>
  </property>
  <property fmtid="{D5CDD505-2E9C-101B-9397-08002B2CF9AE}" pid="48" name="x1ye=5">
    <vt:lpwstr>iyWNjDcHGqTe9kVCXO09amCKqUQEA4mxO/XaYS9do6Ei+EtB89aw6EHdfxpCNayn0bZelwsGSmegXTZ6br1i6dBpfFxHE+r1xf/7aCrC+p8DPEd1GHSqn5lRtXI27dSVMypjR/cMT2+wN16FuPqie39omzESGrk5ONWl8VfJNBQtCJui8P3r0L6v87SkvXEZhhocnuthoxCc8iTfDHLco2qij+81v8bCalYqZ66/wFgU5srxPWN19HiA8z/FbeA</vt:lpwstr>
  </property>
  <property fmtid="{D5CDD505-2E9C-101B-9397-08002B2CF9AE}" pid="49" name="x1ye=50">
    <vt:lpwstr>yh4vPQOHALV4S3f7IKk1gg8zkD7tRuJH9Q4zKmigo23/EuwJgoAloFL1aBABnXCmYzLc/7+HOLPrUhlHw/86tnUQ3i8iGnvYTeyhWVaXdUXfeTNYnPcwYA+NtqI149o9UJyTkd9q9NfLAN7ARpM3FFiX7SSissAE6PSygTaQ1NXtGPod+fCJEwt/AsVskcn/7xT9Mz9pz0MEhd665sYF4+2j1LuFD9NQqHIgLKyJTnVObya76LK85VruPUivk/z</vt:lpwstr>
  </property>
  <property fmtid="{D5CDD505-2E9C-101B-9397-08002B2CF9AE}" pid="50" name="x1ye=51">
    <vt:lpwstr>UMF/ZfLzmlHyttncVi9wjssb9w7UXlAelXYRljqa3Jp3DqnPLfsinDltKSsW+UrlAFf8iqRf7JnkTW/lg3x+f2vIvAOLv5ydSbGbcaZWGzgvYjmDrOGhwV5+DAvTcQl9BQU8bgEXUx0AjD0CWqdTa1Ow9o56S9cucGWqPzzVrd+RcPWZwE9lEyfyaDxPAsJfq6jWJ3IgBeYlOAMBCvSX/fPl2zj7kqj+9GK0zbkH1tX31+sEkNngKZ+/u3unys8</vt:lpwstr>
  </property>
  <property fmtid="{D5CDD505-2E9C-101B-9397-08002B2CF9AE}" pid="51" name="x1ye=52">
    <vt:lpwstr>adD4foL90DdxbK6/4m2mYKEOUg8BMGtksaSG2thiXBsY/jr6Bj/tVV4w1GhuI2NsBu+glVNhwPm2qW/FR9PzlRsXerebyP6Gn6Bb4mqvSKW1uiAn4/lh1/P+gKTau08AH/FuZ/awYZauH2wwXdu0xzT5HjrjYr3DtoLKUX/T9yobVKFSzbiYpvRRhdG6ubbwKJ3ABW28BHFQEyqJlll5pUuPl0WQth/FtkWPwDq1GTjDL0p8e7qX/T3jH1nT704</vt:lpwstr>
  </property>
  <property fmtid="{D5CDD505-2E9C-101B-9397-08002B2CF9AE}" pid="52" name="x1ye=53">
    <vt:lpwstr>cCYc7QAfZSXjnisnH+TjuNJsMPaEyxfbHKZVapeVHLlIhDYLc62pH/rRuc4N4YUEnVQYyz0hqdlgjApvdm0YB0XRHKygNU/P88mn0hjzvLbFsfmbxflPNwMuVevfkRmX1M09DT5ILr+j13ARtSuqSmIgos1WiR39kMgQhnYqu27M7pEXrH62rgaQCOQ2kMZFTCe8eYciNjGnOwQueNWa7u1Q+qgj+gMHQXFUBLARgCVk4cxmkqqORuaE3DhDOb4</vt:lpwstr>
  </property>
  <property fmtid="{D5CDD505-2E9C-101B-9397-08002B2CF9AE}" pid="53" name="x1ye=54">
    <vt:lpwstr>bOrpdD6LrslQqrvqanVH/fH9mu4TfDx4paqyNTscSc2xpFY6evTlaTYSr9Ptb6/2+hwE83EJIximr7tLVnqxESworDX3X+22szrx7JhN/+xJC9l0vlWzTOIoz9KEBrmPFcn74/ansN1fkZYxA6fywHpqsIcB75Hzz+VuWVa0P9c5eyBA/l9bWDwoqoJ0SxLQ3U6u1Zx/ooy8XgGQEV82t9bWDQQYR+PPxT2fVu4IeVEauGJcC9qzEzy/4aAK2Kt</vt:lpwstr>
  </property>
  <property fmtid="{D5CDD505-2E9C-101B-9397-08002B2CF9AE}" pid="54" name="x1ye=55">
    <vt:lpwstr>uoDth9r5OQROeO3rd8peUMbzUrWzESOrn+ouaxYMmf30u9S4o/769wtlM5atzaQCK749jnYsjXdATpMj17GtbRv4eFg9jRRu6sjn/wk1ja9/qYAAVp/TSIlqMvLpY1rLE4DOM6T2VdXXkcTEcORdnMEslPDw6qY/E4gEfjT2WwErqSFv0eljlw7haJNI8FCy67W/ONHECFGbMYU5EIT9K62iz0lp6Z7zYbBP84uZDW5wL/Y9v5/Q648ilKBr3Qt</vt:lpwstr>
  </property>
  <property fmtid="{D5CDD505-2E9C-101B-9397-08002B2CF9AE}" pid="55" name="x1ye=56">
    <vt:lpwstr>cb7WsmCfkunxf8lz4Dq5OCbjy06T1kyJyT8zMI75aaD7WAg4PT+kWVTT/r0TSgwDmLKxEu8SkRlOyLckSLfOs9La8iO7RQAmytavLFDRi47+0PE4Dn0M7+EzuG43zJ1NM7TuBIQkP+MT/3oE7ava2TG743K/ZjNrwYnyBMcaQNv+Vf4K9UrYUcY+vzhStXrlEfct4C7xS95bKmqg/mydCRAqhAkQM0DIgSJtUYruoB5b08yhN3lgwPABo4QicIs</vt:lpwstr>
  </property>
  <property fmtid="{D5CDD505-2E9C-101B-9397-08002B2CF9AE}" pid="56" name="x1ye=57">
    <vt:lpwstr>imUgZX0fbRhEIzfNvp2OcEPV/VXnx2S+vlne2TcGOODcwLD3kq04ESMuC1JV22Efs4JeliyaUS02L/zQaIR1xgWfuOj1RMHGUcO1qEKji1hTfqCraQiBW8BRvl/ImfXff4FmJgOzbEkPQ8PBQZGDLaAPw4/eGV2+yoDKMhYKkHuDbIaUfxh6MvDKZwWAeG0pSiksWJqt9l+idTaBLLsES41ivw/42lTVo4NytFy6JpUURW2JFZ6ijXzYu+J7a7/</vt:lpwstr>
  </property>
  <property fmtid="{D5CDD505-2E9C-101B-9397-08002B2CF9AE}" pid="57" name="x1ye=58">
    <vt:lpwstr>MGLwraGpz96tYuASJRuCYuOVi2wj2dS6zkwvl38M5hb8/Zf5JjyLKJ2YZLsVA2p3Gu169LyMe1No1lyOJhKQocYdWjfl3szCfd/KWO4o/VTTWXOlavKrDT1gSSs6STcobCS4hY9jsqB0LSK/T3FRyBnQvBY88SImr8FsmVGIE9aLs7ESdqCdMJI60d/TS9S2fCr5hjVALDLERwmdBKoIhKplrGxEKk4cJ1ay28vzPl53BzSOJ0+MOSjL0wUz8ih</vt:lpwstr>
  </property>
  <property fmtid="{D5CDD505-2E9C-101B-9397-08002B2CF9AE}" pid="58" name="x1ye=59">
    <vt:lpwstr>bzpdzXp9kB+GCCHInP1WYr1EXHrwKcTXbnHrHKTgFYo6ftKFF3X3ABw5UST5IRx5ztH+anSs7GPCBjFV1Qsly+CeLNu5lv8rcjtqIT5hb0yjb6sR5LunhVWnB7tebXdKQ1i/gTau/VLIX+J8V2q/ifmMxxTcb6/CcGr1JlrL0bWpK3c2Wbsaj8nv5v4ZZkChAdFIj/YWyPJ1lFGbJvvnVotIpuudiTWQ2EWiDvRTojTKuuCwEA8nkyyXVKGXASR</vt:lpwstr>
  </property>
  <property fmtid="{D5CDD505-2E9C-101B-9397-08002B2CF9AE}" pid="59" name="x1ye=6">
    <vt:lpwstr>4W9SD75whESCWU2/juO6+/M3KuVQUVo8czOnvCgp7wTfYvH4J8MFZPE105NfjUfbXxKwb0vwvu8E0F4UaEb1BhH5fXhDSsqmziYMENyL0f6pJPjsEp+KGIgLt883Thl3v1pnnO7k3BqGD5kKOTjtBAuOzNqKw1HtH0NJBhUp1Lpn1E5vclZLpc/YtlR58yvxS3BerU6u6lmaVpLQ46W0C/bjuzHGrQifS2ZE4EJUQVpIfgdlv0lwS9Van8m23z6</vt:lpwstr>
  </property>
  <property fmtid="{D5CDD505-2E9C-101B-9397-08002B2CF9AE}" pid="60" name="x1ye=60">
    <vt:lpwstr>oI6eCfZwzQ9Xs55cUIb6JwJibJVEPN1dtCX7DdqFSrEgSKqKJcgGef7G6CfnvAzhm0rgTUtZdP2epOLbg7KAwuhFaMS0hNKKSatotlvsYMCb2jcyWEqB8xyzH3GHavSDyq64O2tQwjTbICsv0CQBtLfAe6/KMa3Lb8cN2UB5OIXnXzOXjh6tyI58/9i+VhvJrX8S9Ycdd2NOPjebIv4D7HiveDsaOPTUwUv6miEF+eW06OJ8plPZfA9A15IDeap</vt:lpwstr>
  </property>
  <property fmtid="{D5CDD505-2E9C-101B-9397-08002B2CF9AE}" pid="61" name="x1ye=61">
    <vt:lpwstr>poUkzL+G9pT8hgIpYq8yDI0dq3YTDDeiUJEmux9bN+rOdsBkjtYyzxn6SzbfwWyjl+FIANcfjcf+pGUMZKLyea7w/1BtXCxh2+9J6FVlMtW/Lqsks/ba//w9gW2TaiN3vapUNhVT8VHpeQUq5Re4jbgZIazSnvtTKnSc1TV/J6GlkQ/2VMAlFkYwwTBuGZhjDxWZFbYEuUP7ANnNcg6QJsEeknePll55yo22MdTlvYNcOo4qJUatI8o+nQTEzAr</vt:lpwstr>
  </property>
  <property fmtid="{D5CDD505-2E9C-101B-9397-08002B2CF9AE}" pid="62" name="x1ye=62">
    <vt:lpwstr>mSx9qgk5/3KziGEAtijay+ajwEvnFz7a6vYtICiTVRww9VI6lIBfFz7DJHpF4BeepnmPbvNtHtjJYAhyFBaIg/ZFmYB5Mps2oorxBJB8DAiBEnqtjwHWt14cZGqa6NXvlDi1+83LY1K1jk1PNV+pvSqIRkHHePTRlc9R9CTuAQNs4uRjh4tGDpOKzAB9UKBZBv5bb2rJn37kaNsyunZjFLJYa0HgLsXN9t/41F/7xpjq75V69XC+yseP6NxIlzW</vt:lpwstr>
  </property>
  <property fmtid="{D5CDD505-2E9C-101B-9397-08002B2CF9AE}" pid="63" name="x1ye=63">
    <vt:lpwstr>OntfyG9HVyFj3/ZfOCwANNzcSOFXlbnEHouioroUP4p0zn8qHCG9jcSGBYhrS1Qub8j0jDmg9DC/CtYSuIcm/np7pS7GwIVvbetTaa15JaYCzMg/MYc5/POsaV8/SaDHXOKTtP5PSojf5gFH47qRUw/gqtvp5+RO1Xp/3ImnDijgWkW/gm5fCGE2YNbhfGut9MG21qnjiLfG8XAvvnDDoNwebxOtvYS+GIzvE1Fd17mYD0oDiKWqmvdMe6dSpBJ</vt:lpwstr>
  </property>
  <property fmtid="{D5CDD505-2E9C-101B-9397-08002B2CF9AE}" pid="64" name="x1ye=64">
    <vt:lpwstr>cPC+wrAqFfMz4G6VJO2fb0uK0RLfKJqB6kB5BFRK2mmZNQIvxp+SD+9a61KU2dHa2mlPUfczQoeJcf+WtSse/JPIN5T8lInqD1IsWsjG50/sW6VJ6vr5LIlEzsDlDH72LE8ViUdmbJCRIRHGDUu6U0iuCoH+NWo793ciqYgkc+WPeYBj/i1/R2mLv6NMgtf46/wC0fUq2fgolbMzdG5+WnadZmUDL0qzlhqK57GpXJLkCPGl/r0hiwrm+5cMHnn</vt:lpwstr>
  </property>
  <property fmtid="{D5CDD505-2E9C-101B-9397-08002B2CF9AE}" pid="65" name="x1ye=65">
    <vt:lpwstr>MpwtiUYmc0Z+hGbHxQ1d5fWQ+4qX8r203Ib9RVWkf6SNxGTFZAVzIGCUzL7gThMSL5GK8Cg5FXtewDITrr/381P+iKLO2bCk2F6eqGbtU2Zw8c+lYuuLTV7WC6OzSNmI9qfeyIk6NuUDR3TNIrIWFiSwpPgFUol5/sMxCjPKesGc0aw1NtwpRcyZmS4UmogCDu8NGzsiFvDVZllTF4GoAg0CHw++HgnRlJsdtht6S56yg3wnrfw0s5X8cS/Oon3</vt:lpwstr>
  </property>
  <property fmtid="{D5CDD505-2E9C-101B-9397-08002B2CF9AE}" pid="66" name="x1ye=66">
    <vt:lpwstr>vm0OtjLZ3wn91faUv7s5Bny/wjwS7xq2nTYXK4SXzS/RBq+5PY67yCwTZMMdzOGsOb5fOPMkWqjbFfF11t5gkqzbuXw9yc8+fsfGUF4htDyPf/D2BqibSiQBraJE86e7XLJROPUv7RQyyMbIK+FqLtkuTc3B+Dmy4OKMZSWyT5r+OySGAUioLggVgEl8Us0EAI7n+HuwSH0w8zZ3ivq7vEQVS4xoG30QmK8uqTvXhnWRIAQyl5dJNsjqTR74xPb</vt:lpwstr>
  </property>
  <property fmtid="{D5CDD505-2E9C-101B-9397-08002B2CF9AE}" pid="67" name="x1ye=67">
    <vt:lpwstr>sztJ6cLqtTZgcziZ0iwMbxmUQs5t+u+3xtZeyljBJgmUl6fIjCEzcEkv61hcniWWB3cu9EccOlv6r5oQGc+/7Qq7x3iD5lauC45JNqDGhlNMzofTGtayDGBjWshnqXSCBZt81zF//6C+jN+7SjYEbqJqKOvuuAdkh27avv2rip9f4iQ4sSbkg2YuHvYVNwZfdEJk6PqB9EdRQQDI+P+qIN/PhD4p5VPVvBMFRR2DLwpGKYkUHnWne8PtAzRKnQq</vt:lpwstr>
  </property>
  <property fmtid="{D5CDD505-2E9C-101B-9397-08002B2CF9AE}" pid="68" name="x1ye=68">
    <vt:lpwstr>xSVOu+8t/Axc1T4sFFwXqdoh35I6pCrtZy79sToR0+6vjqa0zuWjhKvLDFPYzpfAOwriEyj6yDQF8rGACQ6k4rFOcdnIDSFY0mxyMQMHOYRn4cJVO9pxX99FoDCMb02LanqjfQGJBWssDvy9MyDjSTJQu1apQWo1xymZKgN3rnRwJDT+UBg21OiF4APkl3TyVgp2gFlAOdL0O1O5OrovzHyyAJxFv3nxlHr7Z1STdHmNJRf1MJNEkkK23XLA9vj</vt:lpwstr>
  </property>
  <property fmtid="{D5CDD505-2E9C-101B-9397-08002B2CF9AE}" pid="69" name="x1ye=69">
    <vt:lpwstr>YtD0xY224tIgAb37Mc2hugYGe1tf6eTwDpsrl9nJfCCjB+jVpw8vMTGsCjb4GDTlb3ckgY6gbwoYlrjVIMtKwuJhLrtlqColeYjr0YvA4iFUGaZsewuMlLgLvExzS4X0RfT9GiiEQiTJ22OKM/ZFPdYmsW8GSnlgNxeIRgnXYLSa5OJnkJmWqxRp9jIwEOYrBa8rOxoyint671E9HCweBkCVkwb3tM7JMxLwS2wm1JqF5xrjYlkrV6M06Acxjza</vt:lpwstr>
  </property>
  <property fmtid="{D5CDD505-2E9C-101B-9397-08002B2CF9AE}" pid="70" name="x1ye=7">
    <vt:lpwstr>/hqmwadAmwe2U+2wPf3vezITfIKdTUzed3W6BxErPiDLtRqngkGMAhR7JQCMTVRkghEPkLiw3U1O5Pkb0usZLfwkLvXSbgkYQUEnA4wMEwo4LYl1sPPikBYEKlDETv4WXzRw0VgSa41U18C9wWI4cr8gSuZ67XnQbmdZlyianHO4Tzi30kCvCf02i8adr1Z7JrfHfVZFmRrDaLINoYX8psqOv0mnrr3g6DplrVsMLwudI4VkW/2s8Xh1pH+qpjT</vt:lpwstr>
  </property>
  <property fmtid="{D5CDD505-2E9C-101B-9397-08002B2CF9AE}" pid="71" name="x1ye=70">
    <vt:lpwstr>6p0znEzPBoAywqn5xv3iVJlKNwMhGjGyMjlH2ikRCclV9d1LOorBFigLmmmnhCHEgDfd5avMPEl6HTWzPsyLlzopbTBPGGW3mEF9N+CPf1wpjzHb1jdY3iFn68nhGgViK3oIOoEenH7P4Ux1Q/EQF1XGT7CgX0T0cEXQ+T3DhJ7eZtwaokFDtfJCxKSeXRFMRMcOxPmhnlbwFrSivgCjKe2ZJxi1IxM0XiyCgxOzFMMTW6fuvbHxUgOYyPn4MzK</vt:lpwstr>
  </property>
  <property fmtid="{D5CDD505-2E9C-101B-9397-08002B2CF9AE}" pid="72" name="x1ye=71">
    <vt:lpwstr>lNtVXTyEdE1kDPaOVwkE37+lYUhiv7XwhF0MtBrVSRwZtnE4Gh0cv5x8Sla6yoLLPhQYuLNXv0WPQLJR2kgzU2czSqD+TmzilocDcKZlP0mg5cQNo7/El5ohHmO9VNALci96yNAc9KqnllDgBSx1+Kiuthkx4YvkrVaxSgYDnHLh3e9K3dsQi+LUDxztBniXlrxSUDT8M68+ns4i0IWG4creIQVbrvNe44kkBwkAlIC0nwwMQNNIS/JhyK5U8J/</vt:lpwstr>
  </property>
  <property fmtid="{D5CDD505-2E9C-101B-9397-08002B2CF9AE}" pid="73" name="x1ye=72">
    <vt:lpwstr>VD9P7ccEAqjCoE840t5F0IqHKfuIS2QqpnKvV6aVlNJ+JC/9WAjYzfs94j0D+YCo9rsmv+RNcD0IHspGfnaCVQc6rtgfPbqT8AgsXgA+XSYHb3sp/vRrv9TTi02Mp9twzG9OoUWyzmZik64IkYbIOyRi1UpD6swLQ9P11CSYzrO7KPm2Ovk6Wl1zKeoca2eB1Qy+ZNH6wbl5wdoPb5Y1mWMPJXpNuta7+WS/podDIOpxAsEvoOowg31GsvRRKrE</vt:lpwstr>
  </property>
  <property fmtid="{D5CDD505-2E9C-101B-9397-08002B2CF9AE}" pid="74" name="x1ye=73">
    <vt:lpwstr>pdLZsnsi95Pu16jD6zgzgcPnAz1ZD5fxZ3F1cfWRfUfKO6g4dmabx0pvCfK4iQ7jA680qSZvr70d/0eb1Un1DDJhUhYNWA9cxz6crIdup4hmBXTL1FedsZwtpafZY2175b98VYmBoE2GfdHHN7MHkvLJ//vwFsVaFSnhIAAA=</vt:lpwstr>
  </property>
  <property fmtid="{D5CDD505-2E9C-101B-9397-08002B2CF9AE}" pid="75" name="x1ye=8">
    <vt:lpwstr>fAsLuG/jEBAHJBQdLqgc835A4d4fyC/QSU63P7NlML2Q4DV9Zhjxf8Ssaseb9pQNlZ1lYuxivU+V2BoF5Qk9btF2FSTkOY7f8lD5IWvWu0+w0y7Ak0xs/qKoaukliPqGcROYeHs/h+SgM9cqoZT4QXnvAYQ35j3L9evt7wkakMrLQWx+D7DBIyUrZaxJNJLyDrzZR1pUzoGcq5oX0g83pZFflQ9tmoUH5bTyDpxATkvqKBrc6jfvr6gPH8EOTeY</vt:lpwstr>
  </property>
  <property fmtid="{D5CDD505-2E9C-101B-9397-08002B2CF9AE}" pid="76" name="x1ye=9">
    <vt:lpwstr>k4Rh7AEtqL9gAp1Jzk3IixF5SRZE6OhcQ4pNKm6k0xDrjO2SnfvF+3kE9BJdDjzfdI49A4z+Uj4HOP0bCkSSMoUHUgpU5MxBNIdyWRG0q352DlX1x6Sod0KVfuFFZiB/gGNVWCL3k6DzGasHfU6VIFCSMjnwjA7ZmtNdxC0u32RiopN5j9USNfeu52lIdu2EgrCt10wp4S2WHL93O5SIEznzlEJY0AVJhoxW/UHfz4zWkn4W2C+soQL9GdhB52K</vt:lpwstr>
  </property>
</Properties>
</file>